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534124" w:rsidRPr="007676E3" w:rsidRDefault="00534124" w:rsidP="0096387A">
      <w:pPr>
        <w:jc w:val="center"/>
        <w:rPr>
          <w:rFonts w:ascii="Verdana" w:hAnsi="Verdana" w:cs="Tahoma"/>
          <w:b/>
          <w:sz w:val="24"/>
          <w:szCs w:val="20"/>
        </w:rPr>
      </w:pPr>
    </w:p>
    <w:p w:rsidR="00013F1C" w:rsidRPr="001368BF" w:rsidRDefault="001368BF" w:rsidP="00013F1C">
      <w:pPr>
        <w:jc w:val="center"/>
        <w:rPr>
          <w:rFonts w:ascii="Microsoft New Tai Lue" w:hAnsi="Microsoft New Tai Lue" w:cs="Microsoft New Tai Lue"/>
          <w:b/>
          <w:i/>
          <w:iCs/>
          <w:sz w:val="24"/>
          <w:szCs w:val="20"/>
        </w:rPr>
      </w:pPr>
      <w:r>
        <w:rPr>
          <w:rFonts w:ascii="Verdana" w:hAnsi="Verdana" w:cs="Tahoma"/>
          <w:b/>
          <w:i/>
          <w:iCs/>
          <w:sz w:val="24"/>
          <w:szCs w:val="20"/>
        </w:rPr>
        <w:t>ICCC</w:t>
      </w:r>
    </w:p>
    <w:p w:rsidR="0096387A" w:rsidRPr="007676E3" w:rsidRDefault="0096387A" w:rsidP="0096387A">
      <w:pPr>
        <w:jc w:val="center"/>
        <w:rPr>
          <w:rFonts w:ascii="Verdana" w:hAnsi="Verdana" w:cs="Tahoma"/>
          <w:b/>
          <w:sz w:val="24"/>
          <w:szCs w:val="20"/>
        </w:rPr>
      </w:pPr>
    </w:p>
    <w:p w:rsidR="005465D6" w:rsidRPr="007676E3" w:rsidRDefault="005465D6" w:rsidP="0096387A">
      <w:pPr>
        <w:jc w:val="center"/>
        <w:rPr>
          <w:rFonts w:ascii="Verdana" w:hAnsi="Verdana" w:cs="Tahoma"/>
          <w:b/>
          <w:sz w:val="24"/>
          <w:szCs w:val="20"/>
        </w:rPr>
      </w:pPr>
    </w:p>
    <w:p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(DRAFT)</w:t>
      </w:r>
    </w:p>
    <w:p w:rsidR="00C27DCD" w:rsidRDefault="00C27DCD">
      <w:pPr>
        <w:jc w:val="cente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Pr="007676E3" w:rsidRDefault="00275E9D">
      <w:pPr>
        <w:jc w:val="center"/>
        <w:rPr>
          <w:rFonts w:ascii="Verdana" w:hAnsi="Verdana" w:cs="Tahoma"/>
          <w:b/>
          <w:sz w:val="24"/>
          <w:szCs w:val="20"/>
        </w:rPr>
      </w:pPr>
    </w:p>
    <w:p w:rsidR="00EF385B" w:rsidRPr="007676E3" w:rsidRDefault="00390D18" w:rsidP="00390D18">
      <w:pPr>
        <w:jc w:val="center"/>
        <w:rPr>
          <w:rFonts w:ascii="Verdana" w:hAnsi="Verdana" w:cs="Tahoma"/>
          <w:b/>
          <w:i/>
          <w:sz w:val="24"/>
          <w:szCs w:val="20"/>
        </w:rPr>
      </w:pPr>
      <w:r>
        <w:rPr>
          <w:rFonts w:ascii="Verdana" w:hAnsi="Verdana" w:cs="Tahoma"/>
          <w:b/>
          <w:i/>
          <w:sz w:val="24"/>
          <w:szCs w:val="20"/>
        </w:rPr>
        <w:t>Caleb Slater</w:t>
      </w:r>
      <w:r w:rsidR="00EF385B" w:rsidRPr="007676E3">
        <w:rPr>
          <w:rFonts w:ascii="Verdana" w:hAnsi="Verdana" w:cs="Tahoma"/>
          <w:b/>
          <w:i/>
          <w:sz w:val="24"/>
          <w:szCs w:val="20"/>
        </w:rPr>
        <w:t xml:space="preserve"> 0</w:t>
      </w:r>
      <w:r>
        <w:rPr>
          <w:rFonts w:ascii="Verdana" w:hAnsi="Verdana" w:cs="Tahoma"/>
          <w:b/>
          <w:i/>
          <w:sz w:val="24"/>
          <w:szCs w:val="20"/>
        </w:rPr>
        <w:t>9713921</w:t>
      </w:r>
    </w:p>
    <w:p w:rsidR="00EF385B" w:rsidRPr="007676E3" w:rsidRDefault="00390D18" w:rsidP="00390D18">
      <w:pPr>
        <w:jc w:val="center"/>
        <w:rPr>
          <w:rFonts w:ascii="Verdana" w:hAnsi="Verdana" w:cs="Tahoma"/>
          <w:b/>
          <w:i/>
          <w:sz w:val="24"/>
          <w:szCs w:val="20"/>
        </w:rPr>
      </w:pPr>
      <w:r>
        <w:rPr>
          <w:rFonts w:ascii="Verdana" w:hAnsi="Verdana" w:cs="Tahoma"/>
          <w:b/>
          <w:i/>
          <w:sz w:val="24"/>
          <w:szCs w:val="20"/>
        </w:rPr>
        <w:t>Ryan Golden</w:t>
      </w:r>
      <w:r w:rsidR="00EF385B" w:rsidRPr="007676E3">
        <w:rPr>
          <w:rFonts w:ascii="Verdana" w:hAnsi="Verdana" w:cs="Tahoma"/>
          <w:b/>
          <w:i/>
          <w:sz w:val="24"/>
          <w:szCs w:val="20"/>
        </w:rPr>
        <w:t xml:space="preserve"> 0</w:t>
      </w:r>
      <w:r>
        <w:rPr>
          <w:rFonts w:ascii="Verdana" w:hAnsi="Verdana" w:cs="Tahoma"/>
          <w:b/>
          <w:i/>
          <w:sz w:val="24"/>
          <w:szCs w:val="20"/>
        </w:rPr>
        <w:t>9587021</w:t>
      </w:r>
    </w:p>
    <w:p w:rsidR="00390D18" w:rsidRDefault="00390D18" w:rsidP="00390D18">
      <w:pPr>
        <w:ind w:left="2880"/>
        <w:rPr>
          <w:rFonts w:ascii="Verdana" w:hAnsi="Verdana" w:cs="Tahoma"/>
          <w:b/>
          <w:i/>
          <w:sz w:val="24"/>
          <w:szCs w:val="20"/>
        </w:rPr>
      </w:pPr>
      <w:r>
        <w:rPr>
          <w:rFonts w:ascii="Verdana" w:hAnsi="Verdana" w:cs="Tahoma"/>
          <w:b/>
          <w:i/>
          <w:sz w:val="24"/>
          <w:szCs w:val="20"/>
        </w:rPr>
        <w:t>Lachlan McAndrew 09749403</w:t>
      </w:r>
    </w:p>
    <w:p w:rsidR="00390D18" w:rsidRDefault="00390D18" w:rsidP="00390D18">
      <w:pPr>
        <w:ind w:left="2880" w:firstLine="720"/>
        <w:rPr>
          <w:rFonts w:ascii="Verdana" w:hAnsi="Verdana" w:cs="Tahoma"/>
          <w:b/>
          <w:i/>
          <w:sz w:val="24"/>
          <w:szCs w:val="20"/>
        </w:rPr>
      </w:pPr>
      <w:r>
        <w:rPr>
          <w:rFonts w:ascii="Verdana" w:hAnsi="Verdana" w:cs="Tahoma"/>
          <w:b/>
          <w:i/>
          <w:sz w:val="24"/>
          <w:szCs w:val="20"/>
        </w:rPr>
        <w:t>Allen Basic 09988432</w:t>
      </w:r>
    </w:p>
    <w:p w:rsidR="00534124" w:rsidRPr="007676E3" w:rsidRDefault="00534124" w:rsidP="00390D18">
      <w:pPr>
        <w:jc w:val="center"/>
        <w:rPr>
          <w:rFonts w:ascii="Verdana" w:hAnsi="Verdana" w:cs="Tahoma"/>
          <w:b/>
          <w:i/>
          <w:sz w:val="24"/>
          <w:szCs w:val="20"/>
        </w:rPr>
      </w:pPr>
    </w:p>
    <w:p w:rsidR="00EF385B" w:rsidRPr="007676E3" w:rsidRDefault="00EF385B" w:rsidP="00DB46D0">
      <w:pPr>
        <w:rPr>
          <w:rFonts w:ascii="Verdana" w:hAnsi="Verdana" w:cs="Tahoma"/>
          <w:sz w:val="24"/>
          <w:szCs w:val="20"/>
        </w:rPr>
      </w:pPr>
    </w:p>
    <w:p w:rsidR="00EF385B" w:rsidRPr="007676E3" w:rsidRDefault="00EF385B" w:rsidP="00DB46D0">
      <w:pPr>
        <w:rPr>
          <w:rFonts w:ascii="Verdana" w:hAnsi="Verdana" w:cs="Tahoma"/>
          <w:sz w:val="24"/>
          <w:szCs w:val="20"/>
        </w:rPr>
      </w:pPr>
    </w:p>
    <w:p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rsidR="00534124" w:rsidRPr="007676E3" w:rsidRDefault="00534124" w:rsidP="00534124">
      <w:pPr>
        <w:jc w:val="center"/>
        <w:rPr>
          <w:rFonts w:ascii="Verdana" w:hAnsi="Verdana" w:cs="Tahoma"/>
          <w:b/>
          <w:sz w:val="24"/>
          <w:szCs w:val="20"/>
        </w:rPr>
      </w:pPr>
    </w:p>
    <w:p w:rsidR="00534124" w:rsidRPr="007676E3" w:rsidRDefault="00390D18" w:rsidP="00534124">
      <w:pPr>
        <w:jc w:val="center"/>
        <w:rPr>
          <w:rFonts w:ascii="Verdana" w:hAnsi="Verdana" w:cs="Tahoma"/>
          <w:b/>
          <w:i/>
          <w:sz w:val="24"/>
          <w:szCs w:val="20"/>
        </w:rPr>
      </w:pPr>
      <w:r>
        <w:rPr>
          <w:rFonts w:ascii="Verdana" w:hAnsi="Verdana" w:cs="Tahoma"/>
          <w:b/>
          <w:i/>
          <w:sz w:val="24"/>
          <w:szCs w:val="20"/>
        </w:rPr>
        <w:t>Mustafa Hussaini</w:t>
      </w:r>
    </w:p>
    <w:p w:rsidR="00EF385B" w:rsidRDefault="00EF385B"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534124" w:rsidP="00DB46D0">
      <w:pPr>
        <w:rPr>
          <w:rFonts w:ascii="Verdana" w:hAnsi="Verdana" w:cs="Tahoma"/>
          <w:sz w:val="24"/>
          <w:szCs w:val="20"/>
        </w:rPr>
      </w:pPr>
    </w:p>
    <w:p w:rsidR="00784C2E" w:rsidRDefault="00390D18" w:rsidP="00534124">
      <w:pPr>
        <w:jc w:val="center"/>
        <w:rPr>
          <w:rFonts w:ascii="Verdana" w:hAnsi="Verdana" w:cs="Tahoma"/>
          <w:b/>
          <w:i/>
          <w:sz w:val="20"/>
          <w:szCs w:val="20"/>
        </w:rPr>
      </w:pPr>
      <w:r>
        <w:rPr>
          <w:rFonts w:ascii="Verdana" w:hAnsi="Verdana" w:cs="Tahoma"/>
          <w:b/>
          <w:i/>
          <w:sz w:val="20"/>
          <w:szCs w:val="20"/>
        </w:rPr>
        <w:t>31/07/2017</w:t>
      </w: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trPr>
          <w:trHeight w:val="299"/>
        </w:trPr>
        <w:tc>
          <w:tcPr>
            <w:tcW w:w="9741" w:type="dxa"/>
            <w:gridSpan w:val="3"/>
            <w:shd w:val="clear" w:color="auto" w:fill="F3F3F3"/>
          </w:tcPr>
          <w:p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trPr>
          <w:trHeight w:val="299"/>
        </w:trPr>
        <w:tc>
          <w:tcPr>
            <w:tcW w:w="9741" w:type="dxa"/>
            <w:gridSpan w:val="3"/>
          </w:tcPr>
          <w:p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00390D18">
              <w:rPr>
                <w:rFonts w:ascii="Verdana" w:hAnsi="Verdana" w:cs="Tahoma"/>
                <w:b/>
                <w:i/>
                <w:sz w:val="20"/>
                <w:szCs w:val="20"/>
              </w:rPr>
              <w:t>Smart City</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trPr>
          <w:trHeight w:val="299"/>
        </w:trPr>
        <w:tc>
          <w:tcPr>
            <w:tcW w:w="3510"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trPr>
          <w:trHeight w:val="299"/>
        </w:trPr>
        <w:tc>
          <w:tcPr>
            <w:tcW w:w="3510" w:type="dxa"/>
          </w:tcPr>
          <w:p w:rsidR="00DB46D0" w:rsidRPr="007676E3" w:rsidRDefault="00390D18"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Caleb Slater n9713921</w:t>
            </w:r>
          </w:p>
        </w:tc>
        <w:tc>
          <w:tcPr>
            <w:tcW w:w="3828" w:type="dxa"/>
          </w:tcPr>
          <w:p w:rsidR="00DB46D0" w:rsidRPr="007676E3" w:rsidRDefault="00390D18" w:rsidP="007B218A">
            <w:pPr>
              <w:spacing w:before="120" w:after="120"/>
              <w:jc w:val="center"/>
              <w:rPr>
                <w:rFonts w:ascii="Verdana" w:hAnsi="Verdana" w:cs="Tahoma"/>
                <w:i/>
                <w:sz w:val="20"/>
                <w:szCs w:val="20"/>
              </w:rPr>
            </w:pPr>
            <w:r>
              <w:rPr>
                <w:rFonts w:ascii="Verdana" w:hAnsi="Verdana" w:cs="Tahoma"/>
                <w:i/>
                <w:sz w:val="20"/>
                <w:szCs w:val="20"/>
              </w:rPr>
              <w:t>C.S</w:t>
            </w:r>
          </w:p>
        </w:tc>
        <w:tc>
          <w:tcPr>
            <w:tcW w:w="2403" w:type="dxa"/>
          </w:tcPr>
          <w:p w:rsidR="00DB46D0" w:rsidRPr="007676E3" w:rsidRDefault="00390D18" w:rsidP="007B218A">
            <w:pPr>
              <w:spacing w:before="120" w:after="120"/>
              <w:jc w:val="center"/>
              <w:rPr>
                <w:rFonts w:ascii="Verdana" w:hAnsi="Verdana" w:cs="Tahoma"/>
                <w:i/>
                <w:sz w:val="20"/>
                <w:szCs w:val="20"/>
              </w:rPr>
            </w:pPr>
            <w:r>
              <w:rPr>
                <w:rFonts w:ascii="Verdana" w:hAnsi="Verdana" w:cs="Tahoma"/>
                <w:i/>
                <w:sz w:val="20"/>
                <w:szCs w:val="20"/>
              </w:rPr>
              <w:t>31/07/2017</w:t>
            </w:r>
          </w:p>
        </w:tc>
      </w:tr>
      <w:tr w:rsidR="00DB46D0" w:rsidRPr="007676E3">
        <w:trPr>
          <w:trHeight w:val="299"/>
        </w:trPr>
        <w:tc>
          <w:tcPr>
            <w:tcW w:w="3510" w:type="dxa"/>
          </w:tcPr>
          <w:p w:rsidR="00DB46D0" w:rsidRPr="007676E3" w:rsidRDefault="00390D18"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Ryan Golden 09587021</w:t>
            </w:r>
          </w:p>
        </w:tc>
        <w:tc>
          <w:tcPr>
            <w:tcW w:w="3828" w:type="dxa"/>
          </w:tcPr>
          <w:p w:rsidR="00DB46D0" w:rsidRPr="007676E3" w:rsidRDefault="001368BF" w:rsidP="001368BF">
            <w:pPr>
              <w:jc w:val="center"/>
              <w:rPr>
                <w:rFonts w:ascii="Verdana" w:hAnsi="Verdana" w:cs="Tahoma"/>
                <w:i/>
                <w:sz w:val="20"/>
                <w:szCs w:val="20"/>
              </w:rPr>
            </w:pPr>
            <w:r>
              <w:rPr>
                <w:rFonts w:ascii="Verdana" w:hAnsi="Verdana" w:cs="Tahoma"/>
                <w:i/>
                <w:sz w:val="20"/>
                <w:szCs w:val="20"/>
              </w:rPr>
              <w:t>R.G</w:t>
            </w:r>
          </w:p>
        </w:tc>
        <w:tc>
          <w:tcPr>
            <w:tcW w:w="2403" w:type="dxa"/>
          </w:tcPr>
          <w:p w:rsidR="00DB46D0" w:rsidRPr="007676E3" w:rsidRDefault="001368BF" w:rsidP="007B218A">
            <w:pPr>
              <w:spacing w:before="120" w:after="120"/>
              <w:jc w:val="center"/>
              <w:rPr>
                <w:rFonts w:ascii="Verdana" w:hAnsi="Verdana" w:cs="Tahoma"/>
                <w:i/>
                <w:sz w:val="20"/>
                <w:szCs w:val="20"/>
              </w:rPr>
            </w:pPr>
            <w:r>
              <w:rPr>
                <w:rFonts w:ascii="Verdana" w:hAnsi="Verdana" w:cs="Tahoma"/>
                <w:i/>
                <w:sz w:val="20"/>
                <w:szCs w:val="20"/>
              </w:rPr>
              <w:t>31/07/2017</w:t>
            </w:r>
          </w:p>
        </w:tc>
      </w:tr>
      <w:tr w:rsidR="001368BF" w:rsidRPr="007676E3">
        <w:trPr>
          <w:trHeight w:val="299"/>
        </w:trPr>
        <w:tc>
          <w:tcPr>
            <w:tcW w:w="3510" w:type="dxa"/>
          </w:tcPr>
          <w:p w:rsidR="001368BF" w:rsidRPr="007676E3" w:rsidRDefault="001368BF" w:rsidP="001368BF">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Lachlan McAndrew 09749403</w:t>
            </w:r>
          </w:p>
        </w:tc>
        <w:tc>
          <w:tcPr>
            <w:tcW w:w="3828" w:type="dxa"/>
          </w:tcPr>
          <w:p w:rsidR="001368BF" w:rsidRPr="007676E3" w:rsidRDefault="001368BF" w:rsidP="001368BF">
            <w:pPr>
              <w:spacing w:before="120" w:after="120"/>
              <w:jc w:val="center"/>
              <w:rPr>
                <w:rFonts w:ascii="Verdana" w:hAnsi="Verdana" w:cs="Tahoma"/>
                <w:i/>
                <w:sz w:val="20"/>
                <w:szCs w:val="20"/>
              </w:rPr>
            </w:pPr>
            <w:r>
              <w:rPr>
                <w:rFonts w:ascii="Verdana" w:hAnsi="Verdana" w:cs="Tahoma"/>
                <w:i/>
                <w:sz w:val="20"/>
                <w:szCs w:val="20"/>
              </w:rPr>
              <w:t>L.M</w:t>
            </w:r>
          </w:p>
        </w:tc>
        <w:tc>
          <w:tcPr>
            <w:tcW w:w="2403" w:type="dxa"/>
          </w:tcPr>
          <w:p w:rsidR="001368BF" w:rsidRPr="007676E3" w:rsidRDefault="001368BF" w:rsidP="001368BF">
            <w:pPr>
              <w:spacing w:before="120" w:after="120"/>
              <w:jc w:val="center"/>
              <w:rPr>
                <w:rFonts w:ascii="Verdana" w:hAnsi="Verdana" w:cs="Tahoma"/>
                <w:i/>
                <w:sz w:val="20"/>
                <w:szCs w:val="20"/>
              </w:rPr>
            </w:pPr>
            <w:r>
              <w:rPr>
                <w:rFonts w:ascii="Verdana" w:hAnsi="Verdana" w:cs="Tahoma"/>
                <w:i/>
                <w:sz w:val="20"/>
                <w:szCs w:val="20"/>
              </w:rPr>
              <w:t>31/07/2017</w:t>
            </w:r>
          </w:p>
        </w:tc>
      </w:tr>
      <w:tr w:rsidR="001368BF" w:rsidRPr="007676E3">
        <w:trPr>
          <w:trHeight w:val="299"/>
        </w:trPr>
        <w:tc>
          <w:tcPr>
            <w:tcW w:w="3510" w:type="dxa"/>
          </w:tcPr>
          <w:p w:rsidR="001368BF" w:rsidRPr="007676E3" w:rsidRDefault="001368BF" w:rsidP="001368BF">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Allen Basic 09988432</w:t>
            </w:r>
          </w:p>
        </w:tc>
        <w:tc>
          <w:tcPr>
            <w:tcW w:w="3828" w:type="dxa"/>
          </w:tcPr>
          <w:p w:rsidR="001368BF" w:rsidRPr="007676E3" w:rsidRDefault="001368BF" w:rsidP="001368BF">
            <w:pPr>
              <w:spacing w:before="120" w:after="120"/>
              <w:jc w:val="center"/>
              <w:rPr>
                <w:rFonts w:ascii="Verdana" w:hAnsi="Verdana" w:cs="Tahoma"/>
                <w:i/>
                <w:sz w:val="20"/>
                <w:szCs w:val="20"/>
              </w:rPr>
            </w:pPr>
            <w:r>
              <w:rPr>
                <w:rFonts w:ascii="Verdana" w:hAnsi="Verdana" w:cs="Tahoma"/>
                <w:i/>
                <w:sz w:val="20"/>
                <w:szCs w:val="20"/>
              </w:rPr>
              <w:t>A.B</w:t>
            </w:r>
          </w:p>
        </w:tc>
        <w:tc>
          <w:tcPr>
            <w:tcW w:w="2403" w:type="dxa"/>
          </w:tcPr>
          <w:p w:rsidR="001368BF" w:rsidRPr="007676E3" w:rsidRDefault="001368BF" w:rsidP="001368BF">
            <w:pPr>
              <w:spacing w:before="120" w:after="120"/>
              <w:jc w:val="center"/>
              <w:rPr>
                <w:rFonts w:ascii="Verdana" w:hAnsi="Verdana" w:cs="Tahoma"/>
                <w:i/>
                <w:sz w:val="20"/>
                <w:szCs w:val="20"/>
              </w:rPr>
            </w:pPr>
            <w:r>
              <w:rPr>
                <w:rFonts w:ascii="Verdana" w:hAnsi="Verdana" w:cs="Tahoma"/>
                <w:i/>
                <w:sz w:val="20"/>
                <w:szCs w:val="20"/>
              </w:rPr>
              <w:t>31/07/2017</w:t>
            </w:r>
          </w:p>
        </w:tc>
      </w:tr>
      <w:tr w:rsidR="001368BF" w:rsidRPr="007676E3" w:rsidTr="00B36F7E">
        <w:trPr>
          <w:trHeight w:val="299"/>
        </w:trPr>
        <w:tc>
          <w:tcPr>
            <w:tcW w:w="3510" w:type="dxa"/>
          </w:tcPr>
          <w:p w:rsidR="001368BF" w:rsidRPr="007676E3" w:rsidRDefault="001368BF" w:rsidP="001368BF">
            <w:pPr>
              <w:widowControl/>
              <w:numPr>
                <w:ilvl w:val="0"/>
                <w:numId w:val="3"/>
              </w:numPr>
              <w:suppressAutoHyphens w:val="0"/>
              <w:spacing w:before="120" w:after="120"/>
              <w:jc w:val="center"/>
              <w:rPr>
                <w:rFonts w:ascii="Verdana" w:hAnsi="Verdana" w:cs="Tahoma"/>
                <w:b/>
                <w:i/>
                <w:sz w:val="20"/>
                <w:szCs w:val="20"/>
              </w:rPr>
            </w:pPr>
          </w:p>
        </w:tc>
        <w:tc>
          <w:tcPr>
            <w:tcW w:w="3828" w:type="dxa"/>
          </w:tcPr>
          <w:p w:rsidR="001368BF" w:rsidRPr="007676E3" w:rsidRDefault="001368BF" w:rsidP="001368BF">
            <w:pPr>
              <w:spacing w:before="120" w:after="120"/>
              <w:jc w:val="center"/>
              <w:rPr>
                <w:rFonts w:ascii="Verdana" w:hAnsi="Verdana" w:cs="Tahoma"/>
                <w:i/>
                <w:sz w:val="20"/>
                <w:szCs w:val="20"/>
              </w:rPr>
            </w:pPr>
          </w:p>
        </w:tc>
        <w:tc>
          <w:tcPr>
            <w:tcW w:w="2403" w:type="dxa"/>
          </w:tcPr>
          <w:p w:rsidR="001368BF" w:rsidRPr="007676E3" w:rsidRDefault="001368BF" w:rsidP="001368BF">
            <w:pPr>
              <w:spacing w:before="120" w:after="120"/>
              <w:jc w:val="center"/>
              <w:rPr>
                <w:rFonts w:ascii="Verdana" w:hAnsi="Verdana" w:cs="Tahoma"/>
                <w:i/>
                <w:sz w:val="20"/>
                <w:szCs w:val="20"/>
              </w:rPr>
            </w:pPr>
          </w:p>
        </w:tc>
      </w:tr>
      <w:tr w:rsidR="001368BF" w:rsidRPr="007676E3" w:rsidTr="00B36F7E">
        <w:trPr>
          <w:trHeight w:val="299"/>
        </w:trPr>
        <w:tc>
          <w:tcPr>
            <w:tcW w:w="3510" w:type="dxa"/>
          </w:tcPr>
          <w:p w:rsidR="001368BF" w:rsidRPr="007676E3" w:rsidRDefault="001368BF" w:rsidP="001368BF">
            <w:pPr>
              <w:widowControl/>
              <w:numPr>
                <w:ilvl w:val="0"/>
                <w:numId w:val="3"/>
              </w:numPr>
              <w:suppressAutoHyphens w:val="0"/>
              <w:spacing w:before="120" w:after="120"/>
              <w:jc w:val="center"/>
              <w:rPr>
                <w:rFonts w:ascii="Verdana" w:hAnsi="Verdana" w:cs="Tahoma"/>
                <w:b/>
                <w:i/>
                <w:sz w:val="20"/>
                <w:szCs w:val="20"/>
              </w:rPr>
            </w:pPr>
          </w:p>
        </w:tc>
        <w:tc>
          <w:tcPr>
            <w:tcW w:w="3828" w:type="dxa"/>
          </w:tcPr>
          <w:p w:rsidR="001368BF" w:rsidRPr="007676E3" w:rsidRDefault="001368BF" w:rsidP="001368BF">
            <w:pPr>
              <w:spacing w:before="120" w:after="120"/>
              <w:jc w:val="center"/>
              <w:rPr>
                <w:rFonts w:ascii="Verdana" w:hAnsi="Verdana" w:cs="Tahoma"/>
                <w:i/>
                <w:sz w:val="20"/>
                <w:szCs w:val="20"/>
              </w:rPr>
            </w:pPr>
          </w:p>
        </w:tc>
        <w:tc>
          <w:tcPr>
            <w:tcW w:w="2403" w:type="dxa"/>
          </w:tcPr>
          <w:p w:rsidR="001368BF" w:rsidRPr="007676E3" w:rsidRDefault="001368BF" w:rsidP="001368BF">
            <w:pPr>
              <w:spacing w:before="120" w:after="120"/>
              <w:jc w:val="center"/>
              <w:rPr>
                <w:rFonts w:ascii="Verdana" w:hAnsi="Verdana" w:cs="Tahoma"/>
                <w:i/>
                <w:sz w:val="20"/>
                <w:szCs w:val="20"/>
              </w:rPr>
            </w:pPr>
          </w:p>
        </w:tc>
      </w:tr>
      <w:tr w:rsidR="001368BF" w:rsidRPr="007676E3">
        <w:trPr>
          <w:trHeight w:val="299"/>
        </w:trPr>
        <w:tc>
          <w:tcPr>
            <w:tcW w:w="3510" w:type="dxa"/>
          </w:tcPr>
          <w:p w:rsidR="001368BF" w:rsidRPr="007676E3" w:rsidRDefault="001368BF" w:rsidP="001368BF">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Pr="007676E3">
              <w:rPr>
                <w:rFonts w:ascii="Verdana" w:hAnsi="Verdana" w:cs="Tahoma"/>
                <w:sz w:val="20"/>
                <w:szCs w:val="20"/>
              </w:rPr>
              <w:t xml:space="preserve"> </w:t>
            </w:r>
            <w:r>
              <w:rPr>
                <w:rFonts w:ascii="Verdana" w:hAnsi="Verdana" w:cs="Tahoma"/>
                <w:sz w:val="20"/>
                <w:szCs w:val="20"/>
              </w:rPr>
              <w:t>A</w:t>
            </w:r>
            <w:r w:rsidRPr="007676E3">
              <w:rPr>
                <w:rFonts w:ascii="Verdana" w:hAnsi="Verdana" w:cs="Tahoma"/>
                <w:sz w:val="20"/>
                <w:szCs w:val="20"/>
              </w:rPr>
              <w:t>pproval</w:t>
            </w:r>
          </w:p>
        </w:tc>
        <w:tc>
          <w:tcPr>
            <w:tcW w:w="3828" w:type="dxa"/>
          </w:tcPr>
          <w:p w:rsidR="001368BF" w:rsidRPr="007676E3" w:rsidRDefault="001368BF" w:rsidP="001368BF">
            <w:pPr>
              <w:spacing w:before="120" w:after="120"/>
              <w:jc w:val="center"/>
              <w:rPr>
                <w:rFonts w:ascii="Verdana" w:hAnsi="Verdana" w:cs="Tahoma"/>
                <w:sz w:val="20"/>
                <w:szCs w:val="20"/>
              </w:rPr>
            </w:pPr>
          </w:p>
        </w:tc>
        <w:tc>
          <w:tcPr>
            <w:tcW w:w="2403" w:type="dxa"/>
          </w:tcPr>
          <w:p w:rsidR="001368BF" w:rsidRPr="007676E3" w:rsidRDefault="001368BF" w:rsidP="001368BF">
            <w:pPr>
              <w:spacing w:before="120" w:after="120"/>
              <w:jc w:val="center"/>
              <w:rPr>
                <w:rFonts w:ascii="Verdana" w:hAnsi="Verdana" w:cs="Tahoma"/>
                <w:sz w:val="20"/>
                <w:szCs w:val="20"/>
              </w:rPr>
            </w:pPr>
          </w:p>
        </w:tc>
      </w:tr>
    </w:tbl>
    <w:p w:rsidR="00045222" w:rsidRPr="007676E3" w:rsidRDefault="00045222" w:rsidP="00DB46D0">
      <w:pPr>
        <w:rPr>
          <w:rFonts w:ascii="Verdana" w:hAnsi="Verdana" w:cs="Tahoma"/>
          <w:sz w:val="20"/>
          <w:szCs w:val="20"/>
        </w:rPr>
      </w:pPr>
    </w:p>
    <w:p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rsidR="002C6112" w:rsidRDefault="00B36F7E">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36F7E">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36F7E">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w:t>
        </w:r>
        <w:r w:rsidR="002C6112" w:rsidRPr="00E65514">
          <w:rPr>
            <w:rStyle w:val="Hyperlink"/>
            <w:noProof/>
          </w:rPr>
          <w: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36F7E">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36F7E">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36F7E">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36F7E">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36F7E">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36F7E">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36F7E">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36F7E">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36F7E">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rsidR="000B1636" w:rsidRPr="007676E3" w:rsidRDefault="000B1636" w:rsidP="000A5431">
      <w:pPr>
        <w:rPr>
          <w:rFonts w:ascii="Verdana" w:hAnsi="Verdana" w:cs="Tahoma"/>
          <w:sz w:val="20"/>
          <w:szCs w:val="20"/>
        </w:rPr>
      </w:pPr>
    </w:p>
    <w:p w:rsidR="000B1636" w:rsidRPr="007676E3" w:rsidRDefault="000B1636" w:rsidP="000B1636">
      <w:pPr>
        <w:pStyle w:val="Heading1"/>
        <w:rPr>
          <w:rFonts w:cs="Tahoma"/>
          <w:szCs w:val="20"/>
        </w:rPr>
      </w:pPr>
      <w:bookmarkStart w:id="1" w:name="_Toc299977982"/>
      <w:r w:rsidRPr="007676E3">
        <w:rPr>
          <w:rFonts w:cs="Tahoma"/>
          <w:szCs w:val="20"/>
        </w:rPr>
        <w:t>Introduction</w:t>
      </w:r>
      <w:bookmarkEnd w:id="1"/>
    </w:p>
    <w:p w:rsidR="000B1636" w:rsidRPr="007676E3" w:rsidRDefault="000B1636" w:rsidP="000B1636">
      <w:pPr>
        <w:rPr>
          <w:rFonts w:ascii="Verdana" w:hAnsi="Verdana" w:cs="Tahoma"/>
          <w:sz w:val="20"/>
          <w:szCs w:val="20"/>
        </w:rPr>
      </w:pPr>
    </w:p>
    <w:p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1368BF" w:rsidRPr="001368BF">
        <w:rPr>
          <w:rFonts w:ascii="Verdana" w:hAnsi="Verdana" w:cs="Tahoma"/>
          <w:b/>
          <w:sz w:val="20"/>
          <w:szCs w:val="20"/>
        </w:rPr>
        <w:t>ICCC</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w:t>
      </w:r>
      <w:r w:rsidR="00390D18">
        <w:rPr>
          <w:rFonts w:ascii="Verdana" w:hAnsi="Verdana" w:cs="Tahoma"/>
          <w:sz w:val="20"/>
          <w:szCs w:val="20"/>
        </w:rPr>
        <w:t xml:space="preserve"> </w:t>
      </w:r>
      <w:r w:rsidR="00390D18" w:rsidRPr="00390D18">
        <w:rPr>
          <w:rFonts w:ascii="Verdana" w:hAnsi="Verdana" w:cs="Tahoma"/>
          <w:b/>
          <w:sz w:val="20"/>
          <w:szCs w:val="20"/>
        </w:rPr>
        <w:t>Smart City</w:t>
      </w:r>
      <w:r w:rsidR="00E63D89" w:rsidRPr="00390D18">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2" w:name="_Toc299977983"/>
      <w:r w:rsidRPr="007676E3">
        <w:lastRenderedPageBreak/>
        <w:t xml:space="preserve">Team </w:t>
      </w:r>
      <w:r w:rsidR="005B184B">
        <w:t>Agreement</w:t>
      </w:r>
      <w:bookmarkEnd w:id="2"/>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rsidR="006356CE" w:rsidRPr="002927E0" w:rsidRDefault="0020274C" w:rsidP="001B64F8">
      <w:pPr>
        <w:pStyle w:val="Heading2"/>
      </w:pPr>
      <w:bookmarkStart w:id="3" w:name="_Toc299977984"/>
      <w:r w:rsidRPr="002927E0">
        <w:t xml:space="preserve">Team </w:t>
      </w:r>
      <w:r w:rsidR="006356CE" w:rsidRPr="002927E0">
        <w:t>Principles</w:t>
      </w:r>
      <w:r w:rsidRPr="002927E0">
        <w:t xml:space="preserve"> and Proce</w:t>
      </w:r>
      <w:r w:rsidR="005D51D5" w:rsidRPr="002927E0">
        <w:t>sses</w:t>
      </w:r>
      <w:bookmarkEnd w:id="3"/>
    </w:p>
    <w:p w:rsidR="00B333BD" w:rsidRDefault="00B333BD" w:rsidP="005D51D5">
      <w:pPr>
        <w:spacing w:line="360" w:lineRule="auto"/>
        <w:jc w:val="both"/>
        <w:rPr>
          <w:rFonts w:ascii="Verdana" w:hAnsi="Verdana" w:cs="Tahoma"/>
          <w:b/>
          <w:i/>
          <w:sz w:val="20"/>
          <w:szCs w:val="20"/>
        </w:rPr>
      </w:pPr>
    </w:p>
    <w:p w:rsidR="00390D18" w:rsidRPr="004D4F51" w:rsidRDefault="004D4F51" w:rsidP="004D4F51">
      <w:pPr>
        <w:pStyle w:val="ListParagraph"/>
        <w:numPr>
          <w:ilvl w:val="0"/>
          <w:numId w:val="9"/>
        </w:numPr>
        <w:spacing w:line="360" w:lineRule="auto"/>
        <w:rPr>
          <w:rFonts w:ascii="Verdana" w:hAnsi="Verdana" w:cs="Tahoma"/>
          <w:b/>
          <w:sz w:val="20"/>
          <w:szCs w:val="20"/>
        </w:rPr>
      </w:pPr>
      <w:r>
        <w:rPr>
          <w:rFonts w:ascii="Verdana" w:hAnsi="Verdana" w:cs="Tahoma"/>
          <w:sz w:val="20"/>
          <w:szCs w:val="20"/>
        </w:rPr>
        <w:t>Principle: Show respect for each other</w:t>
      </w:r>
    </w:p>
    <w:p w:rsidR="004D4F51" w:rsidRPr="004D4F51" w:rsidRDefault="004D4F51" w:rsidP="004D4F51">
      <w:pPr>
        <w:pStyle w:val="ListParagraph"/>
        <w:numPr>
          <w:ilvl w:val="0"/>
          <w:numId w:val="9"/>
        </w:numPr>
        <w:spacing w:line="360" w:lineRule="auto"/>
        <w:rPr>
          <w:rFonts w:ascii="Verdana" w:hAnsi="Verdana" w:cs="Tahoma"/>
          <w:b/>
          <w:sz w:val="20"/>
          <w:szCs w:val="20"/>
        </w:rPr>
      </w:pPr>
      <w:r>
        <w:rPr>
          <w:rFonts w:ascii="Verdana" w:hAnsi="Verdana" w:cs="Tahoma"/>
          <w:sz w:val="20"/>
          <w:szCs w:val="20"/>
        </w:rPr>
        <w:t xml:space="preserve">Rationale: </w:t>
      </w:r>
      <w:r w:rsidR="00E62997">
        <w:rPr>
          <w:rFonts w:ascii="Verdana" w:hAnsi="Verdana" w:cs="Tahoma"/>
          <w:sz w:val="20"/>
          <w:szCs w:val="20"/>
        </w:rPr>
        <w:t>Each member of the team should have equal say in how the project proceeds and should not be discounted for having ideas.</w:t>
      </w:r>
    </w:p>
    <w:p w:rsidR="004D4F51" w:rsidRPr="004D4F51" w:rsidRDefault="004D4F51" w:rsidP="004D4F51">
      <w:pPr>
        <w:pStyle w:val="ListParagraph"/>
        <w:numPr>
          <w:ilvl w:val="0"/>
          <w:numId w:val="9"/>
        </w:numPr>
        <w:spacing w:line="360" w:lineRule="auto"/>
        <w:rPr>
          <w:rFonts w:ascii="Verdana" w:hAnsi="Verdana" w:cs="Tahoma"/>
          <w:b/>
          <w:sz w:val="20"/>
          <w:szCs w:val="20"/>
        </w:rPr>
      </w:pPr>
      <w:r>
        <w:rPr>
          <w:rFonts w:ascii="Verdana" w:hAnsi="Verdana" w:cs="Tahoma"/>
          <w:sz w:val="20"/>
          <w:szCs w:val="20"/>
        </w:rPr>
        <w:t>Operational Processes:</w:t>
      </w:r>
    </w:p>
    <w:p w:rsidR="004D4F51" w:rsidRPr="00E62997" w:rsidRDefault="00E62997" w:rsidP="004D4F51">
      <w:pPr>
        <w:pStyle w:val="ListParagraph"/>
        <w:numPr>
          <w:ilvl w:val="1"/>
          <w:numId w:val="9"/>
        </w:numPr>
        <w:spacing w:line="360" w:lineRule="auto"/>
        <w:rPr>
          <w:rFonts w:ascii="Verdana" w:hAnsi="Verdana" w:cs="Tahoma"/>
          <w:b/>
          <w:sz w:val="20"/>
          <w:szCs w:val="20"/>
        </w:rPr>
      </w:pPr>
      <w:r>
        <w:rPr>
          <w:rFonts w:ascii="Verdana" w:hAnsi="Verdana" w:cs="Tahoma"/>
          <w:sz w:val="20"/>
          <w:szCs w:val="20"/>
        </w:rPr>
        <w:t>Be nice to other members</w:t>
      </w:r>
    </w:p>
    <w:p w:rsidR="00E62997" w:rsidRDefault="00E62997" w:rsidP="004D4F51">
      <w:pPr>
        <w:pStyle w:val="ListParagraph"/>
        <w:numPr>
          <w:ilvl w:val="1"/>
          <w:numId w:val="9"/>
        </w:numPr>
        <w:spacing w:line="360" w:lineRule="auto"/>
        <w:rPr>
          <w:rFonts w:ascii="Verdana" w:hAnsi="Verdana" w:cs="Tahoma"/>
          <w:b/>
          <w:sz w:val="20"/>
          <w:szCs w:val="20"/>
        </w:rPr>
      </w:pPr>
      <w:bookmarkStart w:id="4" w:name="_GoBack"/>
      <w:r>
        <w:rPr>
          <w:rFonts w:ascii="Verdana" w:hAnsi="Verdana" w:cs="Tahoma"/>
          <w:sz w:val="20"/>
          <w:szCs w:val="20"/>
        </w:rPr>
        <w:t xml:space="preserve">Listen to all ideas </w:t>
      </w:r>
    </w:p>
    <w:bookmarkEnd w:id="4"/>
    <w:p w:rsidR="00E62997" w:rsidRDefault="00E62997" w:rsidP="004D4F51">
      <w:pPr>
        <w:pStyle w:val="ListParagraph"/>
        <w:numPr>
          <w:ilvl w:val="1"/>
          <w:numId w:val="9"/>
        </w:numPr>
        <w:spacing w:line="360" w:lineRule="auto"/>
        <w:rPr>
          <w:rFonts w:ascii="Verdana" w:hAnsi="Verdana" w:cs="Tahoma"/>
          <w:b/>
          <w:sz w:val="20"/>
          <w:szCs w:val="20"/>
        </w:rPr>
      </w:pPr>
      <w:r>
        <w:rPr>
          <w:rFonts w:ascii="Verdana" w:hAnsi="Verdana" w:cs="Tahoma"/>
          <w:sz w:val="20"/>
          <w:szCs w:val="20"/>
        </w:rPr>
        <w:t>Respect the group decisions</w:t>
      </w:r>
    </w:p>
    <w:p w:rsidR="004D4F51" w:rsidRDefault="004D4F51" w:rsidP="004D4F51">
      <w:pPr>
        <w:spacing w:line="360" w:lineRule="auto"/>
        <w:rPr>
          <w:rFonts w:ascii="Verdana" w:hAnsi="Verdana" w:cs="Tahoma"/>
          <w:b/>
          <w:sz w:val="20"/>
          <w:szCs w:val="20"/>
        </w:rPr>
      </w:pPr>
    </w:p>
    <w:p w:rsidR="004D4F51" w:rsidRPr="004D4F51" w:rsidRDefault="004D4F51" w:rsidP="004D4F51">
      <w:pPr>
        <w:pStyle w:val="ListParagraph"/>
        <w:numPr>
          <w:ilvl w:val="0"/>
          <w:numId w:val="9"/>
        </w:numPr>
        <w:spacing w:line="360" w:lineRule="auto"/>
        <w:rPr>
          <w:rFonts w:ascii="Verdana" w:hAnsi="Verdana" w:cs="Tahoma"/>
          <w:b/>
          <w:sz w:val="20"/>
          <w:szCs w:val="20"/>
        </w:rPr>
      </w:pPr>
      <w:r>
        <w:rPr>
          <w:rFonts w:ascii="Verdana" w:hAnsi="Verdana" w:cs="Tahoma"/>
          <w:sz w:val="20"/>
          <w:szCs w:val="20"/>
        </w:rPr>
        <w:t xml:space="preserve">Principle: </w:t>
      </w:r>
      <w:r w:rsidR="00E62997">
        <w:rPr>
          <w:rFonts w:ascii="Verdana" w:hAnsi="Verdana" w:cs="Tahoma"/>
          <w:sz w:val="20"/>
          <w:szCs w:val="20"/>
        </w:rPr>
        <w:t>Workload will be evenly distributed</w:t>
      </w:r>
    </w:p>
    <w:p w:rsidR="004D4F51" w:rsidRPr="004D4F51" w:rsidRDefault="004D4F51" w:rsidP="004D4F51">
      <w:pPr>
        <w:pStyle w:val="ListParagraph"/>
        <w:numPr>
          <w:ilvl w:val="0"/>
          <w:numId w:val="9"/>
        </w:numPr>
        <w:spacing w:line="360" w:lineRule="auto"/>
        <w:rPr>
          <w:rFonts w:ascii="Verdana" w:hAnsi="Verdana" w:cs="Tahoma"/>
          <w:b/>
          <w:sz w:val="20"/>
          <w:szCs w:val="20"/>
        </w:rPr>
      </w:pPr>
      <w:r>
        <w:rPr>
          <w:rFonts w:ascii="Verdana" w:hAnsi="Verdana" w:cs="Tahoma"/>
          <w:sz w:val="20"/>
          <w:szCs w:val="20"/>
        </w:rPr>
        <w:t xml:space="preserve">Rationale: </w:t>
      </w:r>
      <w:r w:rsidR="00B96073">
        <w:rPr>
          <w:rFonts w:ascii="Verdana" w:hAnsi="Verdana" w:cs="Tahoma"/>
          <w:sz w:val="20"/>
          <w:szCs w:val="20"/>
        </w:rPr>
        <w:t>E</w:t>
      </w:r>
      <w:r w:rsidR="00E62997">
        <w:rPr>
          <w:rFonts w:ascii="Verdana" w:hAnsi="Verdana" w:cs="Tahoma"/>
          <w:sz w:val="20"/>
          <w:szCs w:val="20"/>
        </w:rPr>
        <w:t>ncourages a healthy group environment</w:t>
      </w:r>
    </w:p>
    <w:p w:rsidR="004D4F51" w:rsidRPr="004D4F51" w:rsidRDefault="004D4F51" w:rsidP="004D4F51">
      <w:pPr>
        <w:pStyle w:val="ListParagraph"/>
        <w:numPr>
          <w:ilvl w:val="0"/>
          <w:numId w:val="9"/>
        </w:numPr>
        <w:spacing w:line="360" w:lineRule="auto"/>
        <w:rPr>
          <w:rFonts w:ascii="Verdana" w:hAnsi="Verdana" w:cs="Tahoma"/>
          <w:b/>
          <w:sz w:val="20"/>
          <w:szCs w:val="20"/>
        </w:rPr>
      </w:pPr>
      <w:r>
        <w:rPr>
          <w:rFonts w:ascii="Verdana" w:hAnsi="Verdana" w:cs="Tahoma"/>
          <w:sz w:val="20"/>
          <w:szCs w:val="20"/>
        </w:rPr>
        <w:t>Operational Processes:</w:t>
      </w:r>
    </w:p>
    <w:p w:rsidR="004D4F51" w:rsidRPr="00E62997" w:rsidRDefault="00E62997" w:rsidP="004D4F51">
      <w:pPr>
        <w:pStyle w:val="ListParagraph"/>
        <w:numPr>
          <w:ilvl w:val="1"/>
          <w:numId w:val="9"/>
        </w:numPr>
        <w:spacing w:line="360" w:lineRule="auto"/>
        <w:rPr>
          <w:rFonts w:ascii="Verdana" w:hAnsi="Verdana" w:cs="Tahoma"/>
          <w:b/>
          <w:sz w:val="20"/>
          <w:szCs w:val="20"/>
        </w:rPr>
      </w:pPr>
      <w:r>
        <w:rPr>
          <w:rFonts w:ascii="Verdana" w:hAnsi="Verdana" w:cs="Tahoma"/>
          <w:sz w:val="20"/>
          <w:szCs w:val="20"/>
        </w:rPr>
        <w:t>Work is set by volunteering first</w:t>
      </w:r>
    </w:p>
    <w:p w:rsidR="00E62997" w:rsidRPr="00E62997" w:rsidRDefault="00E62997" w:rsidP="004D4F51">
      <w:pPr>
        <w:pStyle w:val="ListParagraph"/>
        <w:numPr>
          <w:ilvl w:val="1"/>
          <w:numId w:val="9"/>
        </w:numPr>
        <w:spacing w:line="360" w:lineRule="auto"/>
        <w:rPr>
          <w:rFonts w:ascii="Verdana" w:hAnsi="Verdana" w:cs="Tahoma"/>
          <w:b/>
          <w:sz w:val="20"/>
          <w:szCs w:val="20"/>
        </w:rPr>
      </w:pPr>
      <w:r>
        <w:rPr>
          <w:rFonts w:ascii="Verdana" w:hAnsi="Verdana" w:cs="Tahoma"/>
          <w:sz w:val="20"/>
          <w:szCs w:val="20"/>
        </w:rPr>
        <w:t>Remaining work is set by qualifications</w:t>
      </w:r>
    </w:p>
    <w:p w:rsidR="00E62997" w:rsidRPr="004D4F51" w:rsidRDefault="00E62997" w:rsidP="004D4F51">
      <w:pPr>
        <w:pStyle w:val="ListParagraph"/>
        <w:numPr>
          <w:ilvl w:val="1"/>
          <w:numId w:val="9"/>
        </w:numPr>
        <w:spacing w:line="360" w:lineRule="auto"/>
        <w:rPr>
          <w:rFonts w:ascii="Verdana" w:hAnsi="Verdana" w:cs="Tahoma"/>
          <w:b/>
          <w:sz w:val="20"/>
          <w:szCs w:val="20"/>
        </w:rPr>
      </w:pPr>
      <w:r>
        <w:rPr>
          <w:rFonts w:ascii="Verdana" w:hAnsi="Verdana" w:cs="Tahoma"/>
          <w:sz w:val="20"/>
          <w:szCs w:val="20"/>
        </w:rPr>
        <w:t>Last amount is set via workload</w:t>
      </w:r>
    </w:p>
    <w:p w:rsidR="004D4F51" w:rsidRDefault="004D4F51" w:rsidP="004D4F51">
      <w:pPr>
        <w:spacing w:line="360" w:lineRule="auto"/>
        <w:rPr>
          <w:rFonts w:ascii="Verdana" w:hAnsi="Verdana" w:cs="Tahoma"/>
          <w:b/>
          <w:sz w:val="20"/>
          <w:szCs w:val="20"/>
        </w:rPr>
      </w:pPr>
    </w:p>
    <w:p w:rsidR="004D4F51" w:rsidRPr="004D4F51" w:rsidRDefault="004D4F51" w:rsidP="004D4F51">
      <w:pPr>
        <w:pStyle w:val="ListParagraph"/>
        <w:numPr>
          <w:ilvl w:val="0"/>
          <w:numId w:val="9"/>
        </w:numPr>
        <w:spacing w:line="360" w:lineRule="auto"/>
        <w:rPr>
          <w:rFonts w:ascii="Verdana" w:hAnsi="Verdana" w:cs="Tahoma"/>
          <w:b/>
          <w:sz w:val="20"/>
          <w:szCs w:val="20"/>
        </w:rPr>
      </w:pPr>
      <w:r>
        <w:rPr>
          <w:rFonts w:ascii="Verdana" w:hAnsi="Verdana" w:cs="Tahoma"/>
          <w:sz w:val="20"/>
          <w:szCs w:val="20"/>
        </w:rPr>
        <w:t xml:space="preserve">Principle: </w:t>
      </w:r>
      <w:r w:rsidR="00B96073">
        <w:rPr>
          <w:rFonts w:ascii="Verdana" w:hAnsi="Verdana" w:cs="Tahoma"/>
          <w:sz w:val="20"/>
          <w:szCs w:val="20"/>
        </w:rPr>
        <w:t>Work to achieve set goal</w:t>
      </w:r>
    </w:p>
    <w:p w:rsidR="004D4F51" w:rsidRPr="004D4F51" w:rsidRDefault="004D4F51" w:rsidP="004D4F51">
      <w:pPr>
        <w:pStyle w:val="ListParagraph"/>
        <w:numPr>
          <w:ilvl w:val="0"/>
          <w:numId w:val="9"/>
        </w:numPr>
        <w:spacing w:line="360" w:lineRule="auto"/>
        <w:rPr>
          <w:rFonts w:ascii="Verdana" w:hAnsi="Verdana" w:cs="Tahoma"/>
          <w:b/>
          <w:sz w:val="20"/>
          <w:szCs w:val="20"/>
        </w:rPr>
      </w:pPr>
      <w:r>
        <w:rPr>
          <w:rFonts w:ascii="Verdana" w:hAnsi="Verdana" w:cs="Tahoma"/>
          <w:sz w:val="20"/>
          <w:szCs w:val="20"/>
        </w:rPr>
        <w:t xml:space="preserve">Rationale: </w:t>
      </w:r>
      <w:r w:rsidR="00B96073">
        <w:rPr>
          <w:rFonts w:ascii="Verdana" w:hAnsi="Verdana" w:cs="Tahoma"/>
          <w:sz w:val="20"/>
          <w:szCs w:val="20"/>
        </w:rPr>
        <w:t>a clear objective avoids confusion</w:t>
      </w:r>
    </w:p>
    <w:p w:rsidR="004D4F51" w:rsidRPr="004D4F51" w:rsidRDefault="004D4F51" w:rsidP="004D4F51">
      <w:pPr>
        <w:pStyle w:val="ListParagraph"/>
        <w:numPr>
          <w:ilvl w:val="0"/>
          <w:numId w:val="9"/>
        </w:numPr>
        <w:spacing w:line="360" w:lineRule="auto"/>
        <w:rPr>
          <w:rFonts w:ascii="Verdana" w:hAnsi="Verdana" w:cs="Tahoma"/>
          <w:b/>
          <w:sz w:val="20"/>
          <w:szCs w:val="20"/>
        </w:rPr>
      </w:pPr>
      <w:r>
        <w:rPr>
          <w:rFonts w:ascii="Verdana" w:hAnsi="Verdana" w:cs="Tahoma"/>
          <w:sz w:val="20"/>
          <w:szCs w:val="20"/>
        </w:rPr>
        <w:t>Operational Processes:</w:t>
      </w:r>
    </w:p>
    <w:p w:rsidR="004D4F51" w:rsidRPr="00B96073" w:rsidRDefault="00B96073" w:rsidP="004D4F51">
      <w:pPr>
        <w:pStyle w:val="ListParagraph"/>
        <w:numPr>
          <w:ilvl w:val="1"/>
          <w:numId w:val="9"/>
        </w:numPr>
        <w:spacing w:line="360" w:lineRule="auto"/>
        <w:rPr>
          <w:rFonts w:ascii="Verdana" w:hAnsi="Verdana" w:cs="Tahoma"/>
          <w:b/>
          <w:sz w:val="20"/>
          <w:szCs w:val="20"/>
        </w:rPr>
      </w:pPr>
      <w:r>
        <w:rPr>
          <w:rFonts w:ascii="Verdana" w:hAnsi="Verdana" w:cs="Tahoma"/>
          <w:sz w:val="20"/>
          <w:szCs w:val="20"/>
        </w:rPr>
        <w:t>Work for the week is set out in meetings</w:t>
      </w:r>
    </w:p>
    <w:p w:rsidR="00B96073" w:rsidRPr="00B96073" w:rsidRDefault="00B96073" w:rsidP="004D4F51">
      <w:pPr>
        <w:pStyle w:val="ListParagraph"/>
        <w:numPr>
          <w:ilvl w:val="1"/>
          <w:numId w:val="9"/>
        </w:numPr>
        <w:spacing w:line="360" w:lineRule="auto"/>
        <w:rPr>
          <w:rFonts w:ascii="Verdana" w:hAnsi="Verdana" w:cs="Tahoma"/>
          <w:b/>
          <w:sz w:val="20"/>
          <w:szCs w:val="20"/>
        </w:rPr>
      </w:pPr>
      <w:r>
        <w:rPr>
          <w:rFonts w:ascii="Verdana" w:hAnsi="Verdana" w:cs="Tahoma"/>
          <w:sz w:val="20"/>
          <w:szCs w:val="20"/>
        </w:rPr>
        <w:t>Any changes needed to be made to the goal can be discussed in the group chat</w:t>
      </w:r>
    </w:p>
    <w:p w:rsidR="00B96073" w:rsidRPr="004D4F51" w:rsidRDefault="00B96073" w:rsidP="004D4F51">
      <w:pPr>
        <w:pStyle w:val="ListParagraph"/>
        <w:numPr>
          <w:ilvl w:val="1"/>
          <w:numId w:val="9"/>
        </w:numPr>
        <w:spacing w:line="360" w:lineRule="auto"/>
        <w:rPr>
          <w:rFonts w:ascii="Verdana" w:hAnsi="Verdana" w:cs="Tahoma"/>
          <w:b/>
          <w:sz w:val="20"/>
          <w:szCs w:val="20"/>
        </w:rPr>
      </w:pPr>
      <w:r>
        <w:rPr>
          <w:rFonts w:ascii="Verdana" w:hAnsi="Verdana" w:cs="Tahoma"/>
          <w:sz w:val="20"/>
          <w:szCs w:val="20"/>
        </w:rPr>
        <w:t>A review on the change can be made at the next meetup to revise/set new goal</w:t>
      </w:r>
    </w:p>
    <w:p w:rsidR="00B333BD" w:rsidRDefault="00B333BD" w:rsidP="00534124">
      <w:pPr>
        <w:spacing w:line="360" w:lineRule="auto"/>
        <w:jc w:val="both"/>
        <w:rPr>
          <w:rFonts w:ascii="Verdana" w:hAnsi="Verdana" w:cs="Tahoma"/>
          <w:b/>
          <w:i/>
          <w:sz w:val="20"/>
          <w:szCs w:val="20"/>
        </w:rPr>
      </w:pPr>
    </w:p>
    <w:p w:rsidR="001368BF" w:rsidRDefault="001368BF" w:rsidP="00534124">
      <w:pPr>
        <w:spacing w:line="360" w:lineRule="auto"/>
        <w:jc w:val="both"/>
        <w:rPr>
          <w:rFonts w:ascii="Verdana" w:hAnsi="Verdana" w:cs="Tahoma"/>
          <w:b/>
          <w:i/>
          <w:sz w:val="20"/>
          <w:szCs w:val="20"/>
        </w:rPr>
      </w:pPr>
    </w:p>
    <w:p w:rsidR="001368BF" w:rsidRDefault="001368BF" w:rsidP="00534124">
      <w:pPr>
        <w:spacing w:line="360" w:lineRule="auto"/>
        <w:jc w:val="both"/>
        <w:rPr>
          <w:rFonts w:ascii="Verdana" w:hAnsi="Verdana" w:cs="Tahoma"/>
          <w:b/>
          <w:i/>
          <w:sz w:val="20"/>
          <w:szCs w:val="20"/>
        </w:rPr>
      </w:pPr>
    </w:p>
    <w:p w:rsidR="001368BF" w:rsidRDefault="001368BF" w:rsidP="00534124">
      <w:pPr>
        <w:spacing w:line="360" w:lineRule="auto"/>
        <w:jc w:val="both"/>
        <w:rPr>
          <w:rFonts w:ascii="Verdana" w:hAnsi="Verdana" w:cs="Tahoma"/>
          <w:b/>
          <w:i/>
          <w:sz w:val="20"/>
          <w:szCs w:val="20"/>
        </w:rPr>
      </w:pPr>
    </w:p>
    <w:p w:rsidR="001368BF" w:rsidRDefault="001368BF" w:rsidP="00534124">
      <w:pPr>
        <w:spacing w:line="360" w:lineRule="auto"/>
        <w:jc w:val="both"/>
        <w:rPr>
          <w:rFonts w:ascii="Verdana" w:hAnsi="Verdana" w:cs="Tahoma"/>
          <w:b/>
          <w:i/>
          <w:sz w:val="20"/>
          <w:szCs w:val="20"/>
        </w:rPr>
      </w:pPr>
    </w:p>
    <w:p w:rsidR="001368BF" w:rsidRDefault="001368BF" w:rsidP="00534124">
      <w:pPr>
        <w:spacing w:line="360" w:lineRule="auto"/>
        <w:jc w:val="both"/>
        <w:rPr>
          <w:rFonts w:ascii="Verdana" w:hAnsi="Verdana" w:cs="Tahoma"/>
          <w:b/>
          <w:i/>
          <w:sz w:val="20"/>
          <w:szCs w:val="20"/>
        </w:rPr>
      </w:pPr>
    </w:p>
    <w:p w:rsidR="001368BF" w:rsidRDefault="001368BF" w:rsidP="00534124">
      <w:pPr>
        <w:spacing w:line="360" w:lineRule="auto"/>
        <w:jc w:val="both"/>
        <w:rPr>
          <w:rFonts w:ascii="Verdana" w:hAnsi="Verdana" w:cs="Tahoma"/>
          <w:b/>
          <w:i/>
          <w:sz w:val="20"/>
          <w:szCs w:val="20"/>
        </w:rPr>
      </w:pPr>
    </w:p>
    <w:p w:rsidR="001368BF" w:rsidRDefault="001368BF" w:rsidP="00534124">
      <w:pPr>
        <w:spacing w:line="360" w:lineRule="auto"/>
        <w:jc w:val="both"/>
        <w:rPr>
          <w:rFonts w:ascii="Verdana" w:hAnsi="Verdana" w:cs="Tahoma"/>
          <w:b/>
          <w:i/>
          <w:sz w:val="20"/>
          <w:szCs w:val="20"/>
        </w:rPr>
      </w:pPr>
    </w:p>
    <w:p w:rsidR="00B36F7E" w:rsidRDefault="00B36F7E" w:rsidP="00534124">
      <w:pPr>
        <w:spacing w:line="360" w:lineRule="auto"/>
        <w:jc w:val="both"/>
        <w:rPr>
          <w:rFonts w:ascii="Verdana" w:hAnsi="Verdana" w:cs="Tahoma"/>
          <w:b/>
          <w:i/>
          <w:sz w:val="20"/>
          <w:szCs w:val="20"/>
        </w:rPr>
      </w:pPr>
    </w:p>
    <w:p w:rsidR="00B36F7E" w:rsidRDefault="00B36F7E" w:rsidP="00534124">
      <w:pPr>
        <w:spacing w:line="360" w:lineRule="auto"/>
        <w:jc w:val="both"/>
        <w:rPr>
          <w:rFonts w:ascii="Verdana" w:hAnsi="Verdana" w:cs="Tahoma"/>
          <w:b/>
          <w:i/>
          <w:sz w:val="20"/>
          <w:szCs w:val="20"/>
        </w:rPr>
      </w:pPr>
    </w:p>
    <w:p w:rsidR="00B36F7E" w:rsidRPr="00A74552" w:rsidRDefault="00B36F7E" w:rsidP="00534124">
      <w:pPr>
        <w:spacing w:line="360" w:lineRule="auto"/>
        <w:jc w:val="both"/>
        <w:rPr>
          <w:rFonts w:ascii="Verdana" w:hAnsi="Verdana" w:cs="Tahoma"/>
          <w:b/>
          <w:i/>
          <w:sz w:val="20"/>
          <w:szCs w:val="20"/>
        </w:rPr>
      </w:pPr>
    </w:p>
    <w:p w:rsidR="006356CE" w:rsidRPr="00FD57E6" w:rsidRDefault="009661BA" w:rsidP="00FD57E6">
      <w:pPr>
        <w:pStyle w:val="Heading2"/>
      </w:pPr>
      <w:bookmarkStart w:id="5" w:name="_Toc299977985"/>
      <w:r w:rsidRPr="00FD57E6">
        <w:lastRenderedPageBreak/>
        <w:t>N</w:t>
      </w:r>
      <w:r w:rsidR="006356CE" w:rsidRPr="00FD57E6">
        <w:t>on-</w:t>
      </w:r>
      <w:r w:rsidRPr="002927E0">
        <w:rPr>
          <w:szCs w:val="20"/>
        </w:rPr>
        <w:t>C</w:t>
      </w:r>
      <w:r w:rsidR="006356CE" w:rsidRPr="002927E0">
        <w:rPr>
          <w:szCs w:val="20"/>
        </w:rPr>
        <w:t>ompliance</w:t>
      </w:r>
      <w:bookmarkEnd w:id="5"/>
    </w:p>
    <w:p w:rsidR="00B96073" w:rsidRDefault="00B96073" w:rsidP="00B96073">
      <w:pPr>
        <w:spacing w:line="360" w:lineRule="auto"/>
        <w:jc w:val="both"/>
        <w:rPr>
          <w:rFonts w:ascii="Verdana" w:hAnsi="Verdana" w:cs="Tahoma"/>
          <w:sz w:val="20"/>
          <w:szCs w:val="20"/>
        </w:rPr>
      </w:pPr>
    </w:p>
    <w:p w:rsidR="001368BF" w:rsidRPr="001368BF" w:rsidRDefault="001368BF" w:rsidP="00B96073">
      <w:pPr>
        <w:spacing w:line="360" w:lineRule="auto"/>
        <w:jc w:val="both"/>
        <w:rPr>
          <w:rFonts w:ascii="Verdana" w:hAnsi="Verdana" w:cs="Tahoma"/>
          <w:b/>
          <w:sz w:val="20"/>
          <w:szCs w:val="20"/>
        </w:rPr>
      </w:pPr>
      <w:r>
        <w:rPr>
          <w:rFonts w:ascii="Verdana" w:hAnsi="Verdana" w:cs="Tahoma"/>
          <w:b/>
          <w:sz w:val="20"/>
          <w:szCs w:val="20"/>
        </w:rPr>
        <w:t>Minor Non-Compliance</w:t>
      </w:r>
    </w:p>
    <w:p w:rsidR="00B96073" w:rsidRPr="00B96073" w:rsidRDefault="00B96073" w:rsidP="00B96073">
      <w:pPr>
        <w:spacing w:line="360" w:lineRule="auto"/>
        <w:jc w:val="both"/>
        <w:rPr>
          <w:rFonts w:ascii="Verdana" w:hAnsi="Verdana" w:cs="Tahoma"/>
          <w:sz w:val="20"/>
          <w:szCs w:val="20"/>
        </w:rPr>
      </w:pPr>
      <w:r w:rsidRPr="00B96073">
        <w:rPr>
          <w:rFonts w:ascii="Verdana" w:hAnsi="Verdana" w:cs="Tahoma"/>
          <w:sz w:val="20"/>
          <w:szCs w:val="20"/>
        </w:rPr>
        <w:t>Refusing to communicate</w:t>
      </w:r>
      <w:r>
        <w:rPr>
          <w:rFonts w:ascii="Verdana" w:hAnsi="Verdana" w:cs="Tahoma"/>
          <w:sz w:val="20"/>
          <w:szCs w:val="20"/>
        </w:rPr>
        <w:t xml:space="preserve"> with the team, failure to attend meeting without reasonable cause / prior notice, not completing set work by agreed upon date. </w:t>
      </w:r>
    </w:p>
    <w:p w:rsidR="00B96073" w:rsidRPr="00B96073" w:rsidRDefault="00B96073" w:rsidP="00B96073">
      <w:pPr>
        <w:spacing w:line="360" w:lineRule="auto"/>
        <w:jc w:val="both"/>
        <w:rPr>
          <w:rFonts w:ascii="Verdana" w:hAnsi="Verdana" w:cs="Tahoma"/>
          <w:sz w:val="20"/>
          <w:szCs w:val="20"/>
        </w:rPr>
      </w:pPr>
      <w:r>
        <w:rPr>
          <w:rFonts w:ascii="Verdana" w:hAnsi="Verdana" w:cs="Tahoma"/>
          <w:sz w:val="20"/>
          <w:szCs w:val="20"/>
        </w:rPr>
        <w:t>Example: A team member is no</w:t>
      </w:r>
      <w:r w:rsidR="00313617">
        <w:rPr>
          <w:rFonts w:ascii="Verdana" w:hAnsi="Verdana" w:cs="Tahoma"/>
          <w:sz w:val="20"/>
          <w:szCs w:val="20"/>
        </w:rPr>
        <w:t>t responding to messages and has missed a meeting without reasonable cause and notice.</w:t>
      </w:r>
    </w:p>
    <w:p w:rsidR="006356CE" w:rsidRDefault="006356CE" w:rsidP="006356CE">
      <w:pPr>
        <w:spacing w:line="360" w:lineRule="auto"/>
        <w:jc w:val="both"/>
        <w:rPr>
          <w:rFonts w:ascii="Verdana" w:hAnsi="Verdana" w:cs="Tahoma"/>
          <w:sz w:val="20"/>
          <w:szCs w:val="20"/>
        </w:rPr>
      </w:pPr>
    </w:p>
    <w:p w:rsidR="001368BF" w:rsidRPr="001368BF" w:rsidRDefault="001368BF" w:rsidP="006356CE">
      <w:pPr>
        <w:spacing w:line="360" w:lineRule="auto"/>
        <w:jc w:val="both"/>
        <w:rPr>
          <w:rFonts w:ascii="Verdana" w:hAnsi="Verdana" w:cs="Tahoma"/>
          <w:b/>
          <w:sz w:val="20"/>
          <w:szCs w:val="20"/>
        </w:rPr>
      </w:pPr>
      <w:r>
        <w:rPr>
          <w:rFonts w:ascii="Verdana" w:hAnsi="Verdana" w:cs="Tahoma"/>
          <w:b/>
          <w:sz w:val="20"/>
          <w:szCs w:val="20"/>
        </w:rPr>
        <w:t>Major Non-Compliance</w:t>
      </w:r>
    </w:p>
    <w:p w:rsidR="006356CE" w:rsidRDefault="00313617" w:rsidP="006356CE">
      <w:pPr>
        <w:spacing w:line="360" w:lineRule="auto"/>
        <w:jc w:val="both"/>
        <w:rPr>
          <w:rFonts w:ascii="Verdana" w:hAnsi="Verdana" w:cs="Tahoma"/>
          <w:sz w:val="20"/>
          <w:szCs w:val="20"/>
        </w:rPr>
      </w:pPr>
      <w:r>
        <w:rPr>
          <w:rFonts w:ascii="Verdana" w:hAnsi="Verdana" w:cs="Tahoma"/>
          <w:sz w:val="20"/>
          <w:szCs w:val="20"/>
        </w:rPr>
        <w:t>Constant refusal to communicate with the team, failure to attend multiple meetings without reasonable cause / prior notice, constantly not completing set work by the agreed upon date, refusing to co-operate, refusing to take justifiable work load.</w:t>
      </w:r>
    </w:p>
    <w:p w:rsidR="00313617" w:rsidRDefault="00313617" w:rsidP="006356CE">
      <w:pPr>
        <w:spacing w:line="360" w:lineRule="auto"/>
        <w:jc w:val="both"/>
        <w:rPr>
          <w:rFonts w:ascii="Verdana" w:hAnsi="Verdana" w:cs="Tahoma"/>
          <w:sz w:val="20"/>
          <w:szCs w:val="20"/>
        </w:rPr>
      </w:pPr>
      <w:r>
        <w:rPr>
          <w:rFonts w:ascii="Verdana" w:hAnsi="Verdana" w:cs="Tahoma"/>
          <w:sz w:val="20"/>
          <w:szCs w:val="20"/>
        </w:rPr>
        <w:t>Example: A team member has the least number of tasks assigned to them and is refusing to take on another task that will make the workload equal.</w:t>
      </w:r>
    </w:p>
    <w:p w:rsidR="00FD57E6" w:rsidRPr="007676E3" w:rsidRDefault="00FD57E6" w:rsidP="00FD57E6">
      <w:pPr>
        <w:pStyle w:val="Heading2"/>
      </w:pPr>
      <w:bookmarkStart w:id="6" w:name="_Toc299977986"/>
      <w:r>
        <w:t>Dispute Resolution &amp; Conflict Management</w:t>
      </w:r>
      <w:bookmarkEnd w:id="6"/>
    </w:p>
    <w:p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rsidR="009661BA" w:rsidRPr="007676E3" w:rsidRDefault="009661BA" w:rsidP="006356CE">
      <w:pPr>
        <w:spacing w:line="360" w:lineRule="auto"/>
        <w:jc w:val="both"/>
        <w:rPr>
          <w:rFonts w:ascii="Verdana" w:hAnsi="Verdana" w:cs="Tahoma"/>
          <w:b/>
          <w:i/>
          <w:sz w:val="20"/>
          <w:szCs w:val="20"/>
        </w:rPr>
      </w:pPr>
    </w:p>
    <w:p w:rsidR="006356CE" w:rsidRPr="007676E3" w:rsidRDefault="00B36F7E" w:rsidP="006356CE">
      <w:pPr>
        <w:spacing w:line="360" w:lineRule="auto"/>
        <w:jc w:val="both"/>
        <w:rPr>
          <w:rFonts w:ascii="Verdana" w:hAnsi="Verdana" w:cs="Tahoma"/>
          <w:b/>
          <w:i/>
          <w:sz w:val="20"/>
          <w:szCs w:val="20"/>
        </w:rPr>
      </w:pPr>
      <w:r>
        <w:rPr>
          <w:rFonts w:ascii="Verdana" w:hAnsi="Verdana" w:cs="Tahoma"/>
          <w:b/>
          <w:i/>
          <w:sz w:val="20"/>
          <w:szCs w:val="20"/>
        </w:rPr>
        <w:t>Minor breaches of agreement</w:t>
      </w:r>
    </w:p>
    <w:p w:rsidR="00313617" w:rsidRDefault="00313617" w:rsidP="006356CE">
      <w:pPr>
        <w:spacing w:line="360" w:lineRule="auto"/>
        <w:jc w:val="both"/>
        <w:rPr>
          <w:rFonts w:ascii="Verdana" w:hAnsi="Verdana" w:cs="Tahoma"/>
          <w:sz w:val="20"/>
          <w:szCs w:val="20"/>
        </w:rPr>
      </w:pPr>
      <w:r>
        <w:rPr>
          <w:rFonts w:ascii="Verdana" w:hAnsi="Verdana" w:cs="Tahoma"/>
          <w:sz w:val="20"/>
          <w:szCs w:val="20"/>
        </w:rPr>
        <w:t>A warning will be stated to the offender and an agreement will be made between the group and the offender to prevent the issue from arising again</w:t>
      </w:r>
    </w:p>
    <w:p w:rsidR="00313617" w:rsidRPr="00313617" w:rsidRDefault="00313617" w:rsidP="006356CE">
      <w:pPr>
        <w:spacing w:line="360" w:lineRule="auto"/>
        <w:jc w:val="both"/>
        <w:rPr>
          <w:rFonts w:ascii="Verdana" w:hAnsi="Verdana" w:cs="Tahoma"/>
          <w:sz w:val="20"/>
          <w:szCs w:val="20"/>
        </w:rPr>
      </w:pPr>
    </w:p>
    <w:p w:rsidR="006356CE" w:rsidRDefault="00B36F7E" w:rsidP="006356CE">
      <w:pPr>
        <w:spacing w:line="360" w:lineRule="auto"/>
        <w:jc w:val="both"/>
        <w:rPr>
          <w:rFonts w:ascii="Verdana" w:hAnsi="Verdana" w:cs="Tahoma"/>
          <w:b/>
          <w:i/>
          <w:sz w:val="20"/>
          <w:szCs w:val="20"/>
        </w:rPr>
      </w:pPr>
      <w:r>
        <w:rPr>
          <w:rFonts w:ascii="Verdana" w:hAnsi="Verdana" w:cs="Tahoma"/>
          <w:b/>
          <w:i/>
          <w:sz w:val="20"/>
          <w:szCs w:val="20"/>
        </w:rPr>
        <w:t>Major breaches of agreement</w:t>
      </w:r>
    </w:p>
    <w:p w:rsidR="00313617" w:rsidRPr="00313617" w:rsidRDefault="00313617" w:rsidP="006356CE">
      <w:pPr>
        <w:spacing w:line="360" w:lineRule="auto"/>
        <w:jc w:val="both"/>
        <w:rPr>
          <w:rFonts w:ascii="Verdana" w:hAnsi="Verdana" w:cs="Tahoma"/>
          <w:sz w:val="20"/>
          <w:szCs w:val="20"/>
        </w:rPr>
      </w:pPr>
      <w:r>
        <w:rPr>
          <w:rFonts w:ascii="Verdana" w:hAnsi="Verdana" w:cs="Tahoma"/>
          <w:sz w:val="20"/>
          <w:szCs w:val="20"/>
        </w:rPr>
        <w:t>If the above mentioned method has failed to resolve the issue, in the groups best interest that an outside party affiliated with QUT will be</w:t>
      </w:r>
      <w:r w:rsidR="001368BF">
        <w:rPr>
          <w:rFonts w:ascii="Verdana" w:hAnsi="Verdana" w:cs="Tahoma"/>
          <w:sz w:val="20"/>
          <w:szCs w:val="20"/>
        </w:rPr>
        <w:t xml:space="preserve"> brought in to resolve the problem by a method that the group deems fit, this includes the offenders exclusion from the group.</w:t>
      </w:r>
      <w:r>
        <w:rPr>
          <w:rFonts w:ascii="Verdana" w:hAnsi="Verdana" w:cs="Tahoma"/>
          <w:sz w:val="20"/>
          <w:szCs w:val="20"/>
        </w:rPr>
        <w:t xml:space="preserve"> </w:t>
      </w:r>
    </w:p>
    <w:p w:rsidR="00226077" w:rsidRDefault="00226077" w:rsidP="006356CE">
      <w:pPr>
        <w:pStyle w:val="Heading1"/>
        <w:numPr>
          <w:ilvl w:val="0"/>
          <w:numId w:val="0"/>
        </w:numPr>
        <w:rPr>
          <w:rFonts w:cs="Tahoma"/>
          <w:szCs w:val="20"/>
        </w:rPr>
      </w:pPr>
    </w:p>
    <w:p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rsidR="00255491" w:rsidRDefault="00255491" w:rsidP="00BD3E2D">
      <w:pPr>
        <w:spacing w:line="360" w:lineRule="auto"/>
        <w:jc w:val="both"/>
        <w:rPr>
          <w:rFonts w:ascii="Verdana" w:hAnsi="Verdana" w:cs="Tahoma"/>
          <w:sz w:val="20"/>
          <w:szCs w:val="20"/>
        </w:rPr>
      </w:pPr>
    </w:p>
    <w:p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1368BF">
        <w:rPr>
          <w:rFonts w:ascii="Verdana" w:hAnsi="Verdana" w:cs="Tahoma"/>
          <w:b/>
          <w:sz w:val="20"/>
          <w:szCs w:val="20"/>
        </w:rPr>
        <w:t>ICCC</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1368BF">
        <w:rPr>
          <w:rFonts w:ascii="Verdana" w:hAnsi="Verdana" w:cs="Tahoma"/>
          <w:b/>
          <w:sz w:val="20"/>
          <w:szCs w:val="20"/>
        </w:rPr>
        <w:t xml:space="preserve">Smart </w:t>
      </w:r>
      <w:r w:rsidR="001368BF" w:rsidRPr="001368BF">
        <w:rPr>
          <w:rFonts w:ascii="Verdana" w:hAnsi="Verdana" w:cs="Tahoma"/>
          <w:b/>
          <w:sz w:val="20"/>
          <w:szCs w:val="20"/>
        </w:rPr>
        <w:t>City</w:t>
      </w:r>
      <w:r w:rsidR="001368BF">
        <w:rPr>
          <w:rFonts w:ascii="Verdana" w:hAnsi="Verdana" w:cs="Tahoma"/>
          <w:sz w:val="20"/>
          <w:szCs w:val="20"/>
        </w:rPr>
        <w:t xml:space="preserve">. </w:t>
      </w:r>
      <w:r w:rsidRPr="001368BF">
        <w:rPr>
          <w:rFonts w:ascii="Verdana" w:hAnsi="Verdana" w:cs="Tahoma"/>
          <w:sz w:val="20"/>
          <w:szCs w:val="20"/>
        </w:rPr>
        <w:t>To</w:t>
      </w:r>
      <w:r w:rsidRPr="007676E3">
        <w:rPr>
          <w:rFonts w:ascii="Verdana" w:hAnsi="Verdana" w:cs="Tahoma"/>
          <w:sz w:val="20"/>
          <w:szCs w:val="20"/>
        </w:rPr>
        <w:t xml:space="preserve"> meet the objectives of the project and demonstrate their abilities as IT professionals, </w:t>
      </w:r>
      <w:r w:rsidR="00051D3E" w:rsidRPr="007676E3">
        <w:rPr>
          <w:rFonts w:ascii="Verdana" w:hAnsi="Verdana" w:cs="Tahoma"/>
          <w:sz w:val="20"/>
          <w:szCs w:val="20"/>
        </w:rPr>
        <w:t xml:space="preserve">team </w:t>
      </w:r>
      <w:r w:rsidR="001C263D">
        <w:rPr>
          <w:rFonts w:ascii="Verdana" w:hAnsi="Verdana" w:cs="Tahoma"/>
          <w:b/>
          <w:sz w:val="20"/>
          <w:szCs w:val="20"/>
        </w:rPr>
        <w:t>ICCC</w:t>
      </w:r>
      <w:r w:rsidRPr="007676E3">
        <w:rPr>
          <w:rFonts w:ascii="Verdana" w:hAnsi="Verdana" w:cs="Tahoma"/>
          <w:b/>
          <w:i/>
          <w:sz w:val="20"/>
          <w:szCs w:val="20"/>
        </w:rPr>
        <w:t xml:space="preserve">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81837" w:rsidRPr="007676E3" w:rsidRDefault="00681837" w:rsidP="00702894">
      <w:pPr>
        <w:spacing w:line="360" w:lineRule="auto"/>
        <w:jc w:val="both"/>
        <w:rPr>
          <w:rFonts w:ascii="Verdana" w:hAnsi="Verdana" w:cs="Tahoma"/>
          <w:sz w:val="20"/>
          <w:szCs w:val="20"/>
        </w:rPr>
      </w:pPr>
    </w:p>
    <w:p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rsidR="00F172AE" w:rsidRPr="007676E3" w:rsidRDefault="00F172AE" w:rsidP="00F172AE">
      <w:pPr>
        <w:ind w:left="144"/>
        <w:rPr>
          <w:rFonts w:ascii="Verdana" w:hAnsi="Verdana" w:cs="Tahoma"/>
          <w:sz w:val="20"/>
          <w:szCs w:val="20"/>
        </w:rPr>
      </w:pPr>
    </w:p>
    <w:p w:rsidR="00C27DCD" w:rsidRPr="007676E3" w:rsidRDefault="00C27DCD" w:rsidP="00E53C10">
      <w:pPr>
        <w:jc w:val="both"/>
        <w:rPr>
          <w:rFonts w:ascii="Verdana" w:hAnsi="Verdana" w:cs="Tahoma"/>
          <w:sz w:val="20"/>
          <w:szCs w:val="20"/>
        </w:rPr>
      </w:pPr>
    </w:p>
    <w:p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rsidR="00BF229A" w:rsidRPr="007676E3" w:rsidRDefault="00BF229A" w:rsidP="00BF229A">
      <w:pPr>
        <w:rPr>
          <w:rFonts w:ascii="Verdana" w:hAnsi="Verdana" w:cs="Tahoma"/>
          <w:sz w:val="20"/>
          <w:szCs w:val="20"/>
        </w:rPr>
      </w:pPr>
    </w:p>
    <w:p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rsidR="00226077" w:rsidRPr="00C041F0" w:rsidRDefault="00226077" w:rsidP="00226077">
      <w:pPr>
        <w:spacing w:line="360" w:lineRule="auto"/>
        <w:rPr>
          <w:rFonts w:ascii="Verdana" w:hAnsi="Verdana" w:cs="Tahoma"/>
          <w:sz w:val="20"/>
          <w:szCs w:val="20"/>
        </w:rPr>
      </w:pPr>
    </w:p>
    <w:p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rsidR="00226077"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 xml:space="preserve">Will the team accept freeloaders (people who do no work on the project), how will you </w:t>
      </w:r>
      <w:r w:rsidRPr="00C041F0">
        <w:rPr>
          <w:rFonts w:ascii="Verdana" w:hAnsi="Verdana" w:cs="Tahoma"/>
          <w:sz w:val="20"/>
          <w:szCs w:val="20"/>
        </w:rPr>
        <w:lastRenderedPageBreak/>
        <w:t>identify them, and what are you going to do about them?</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w:t>
      </w:r>
      <w:r w:rsidRPr="00C041F0">
        <w:rPr>
          <w:rFonts w:ascii="Verdana" w:hAnsi="Verdana" w:cs="Tahoma"/>
          <w:sz w:val="20"/>
          <w:szCs w:val="20"/>
        </w:rPr>
        <w:t>nsure that work is done to an acceptable level of quality and meets the project’s requirements;</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before="120" w:after="120"/>
        <w:rPr>
          <w:rFonts w:ascii="Verdana" w:hAnsi="Verdana" w:cs="Tahoma"/>
          <w:b/>
          <w:sz w:val="20"/>
          <w:szCs w:val="20"/>
        </w:rPr>
      </w:pPr>
    </w:p>
    <w:p w:rsidR="00226077" w:rsidRPr="00C041F0" w:rsidRDefault="00226077" w:rsidP="00AD67D7">
      <w:pPr>
        <w:pStyle w:val="Heading2"/>
        <w:numPr>
          <w:ilvl w:val="0"/>
          <w:numId w:val="0"/>
        </w:numPr>
      </w:pPr>
      <w:bookmarkStart w:id="11" w:name="_Toc299977991"/>
      <w:r w:rsidRPr="00C041F0">
        <w:t>Communication and Operational Process Topics</w:t>
      </w:r>
      <w:bookmarkEnd w:id="11"/>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(eg progress made, issues);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(eg meeting date, attendees, issues discussed, decisions, actions) and enter the data in TeamWorker when necessary;</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line="360" w:lineRule="auto"/>
        <w:rPr>
          <w:rFonts w:ascii="Verdana" w:hAnsi="Verdana" w:cs="Tahoma"/>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Pr="00C041F0" w:rsidRDefault="00226077" w:rsidP="00AD67D7">
      <w:pPr>
        <w:pStyle w:val="Heading2"/>
        <w:numPr>
          <w:ilvl w:val="0"/>
          <w:numId w:val="0"/>
        </w:numPr>
      </w:pPr>
      <w:bookmarkStart w:id="12" w:name="_Toc299977992"/>
      <w:r w:rsidRPr="00C041F0">
        <w:t>Defining Major and Minor Non-Compliance</w:t>
      </w:r>
      <w:bookmarkEnd w:id="12"/>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3" w:name="_Toc299977993"/>
      <w:r w:rsidRPr="00C041F0">
        <w:t>Penalties for Major and Minor Non-Compliance</w:t>
      </w:r>
      <w:bookmarkEnd w:id="13"/>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rPr>
          <w:rFonts w:ascii="Verdana" w:hAnsi="Verdana" w:cs="Tahoma"/>
          <w:sz w:val="20"/>
          <w:szCs w:val="20"/>
        </w:rPr>
      </w:pPr>
    </w:p>
    <w:p w:rsidR="00226077" w:rsidRPr="00C041F0" w:rsidRDefault="00226077" w:rsidP="00226077">
      <w:pPr>
        <w:spacing w:line="360" w:lineRule="auto"/>
        <w:jc w:val="both"/>
        <w:rPr>
          <w:rFonts w:ascii="Verdana" w:hAnsi="Verdana" w:cs="Tahoma"/>
          <w:sz w:val="20"/>
          <w:szCs w:val="20"/>
        </w:rPr>
      </w:pPr>
    </w:p>
    <w:p w:rsidR="00226077" w:rsidRPr="00C041F0" w:rsidRDefault="00226077" w:rsidP="00226077">
      <w:pPr>
        <w:rPr>
          <w:rFonts w:ascii="Verdana" w:hAnsi="Verdana" w:cs="Tahoma"/>
          <w:sz w:val="20"/>
          <w:szCs w:val="20"/>
        </w:rPr>
      </w:pPr>
    </w:p>
    <w:p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DEE" w:rsidRDefault="00FD7DEE">
      <w:r>
        <w:separator/>
      </w:r>
    </w:p>
  </w:endnote>
  <w:endnote w:type="continuationSeparator" w:id="0">
    <w:p w:rsidR="00FD7DEE" w:rsidRDefault="00FD7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icrosoft New Tai Lue">
    <w:panose1 w:val="020B0502040204020203"/>
    <w:charset w:val="00"/>
    <w:family w:val="swiss"/>
    <w:pitch w:val="variable"/>
    <w:sig w:usb0="00000003" w:usb1="00000000" w:usb2="8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F7E" w:rsidRPr="00B80492" w:rsidRDefault="00B36F7E"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B3217D">
      <w:rPr>
        <w:rStyle w:val="PageNumber"/>
        <w:rFonts w:ascii="Verdana" w:hAnsi="Verdana"/>
        <w:b/>
        <w:noProof/>
        <w:sz w:val="16"/>
        <w:szCs w:val="16"/>
      </w:rPr>
      <w:t>i</w:t>
    </w:r>
    <w:r w:rsidRPr="00B80492">
      <w:rPr>
        <w:rStyle w:val="PageNumber"/>
        <w:rFonts w:ascii="Verdana" w:hAnsi="Verdana"/>
        <w:b/>
        <w:sz w:val="16"/>
        <w:szCs w:val="16"/>
      </w:rPr>
      <w:fldChar w:fldCharType="end"/>
    </w:r>
  </w:p>
  <w:p w:rsidR="00B36F7E" w:rsidRPr="00B80492" w:rsidRDefault="00B36F7E"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DEE" w:rsidRDefault="00FD7DEE">
      <w:r>
        <w:separator/>
      </w:r>
    </w:p>
  </w:footnote>
  <w:footnote w:type="continuationSeparator" w:id="0">
    <w:p w:rsidR="00FD7DEE" w:rsidRDefault="00FD7D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4C86DF1"/>
    <w:multiLevelType w:val="hybridMultilevel"/>
    <w:tmpl w:val="1B6681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541A34F6"/>
    <w:multiLevelType w:val="hybridMultilevel"/>
    <w:tmpl w:val="14C65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E131FE1"/>
    <w:multiLevelType w:val="hybridMultilevel"/>
    <w:tmpl w:val="5660F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8"/>
  </w:num>
  <w:num w:numId="2">
    <w:abstractNumId w:val="35"/>
  </w:num>
  <w:num w:numId="3">
    <w:abstractNumId w:val="33"/>
  </w:num>
  <w:num w:numId="4">
    <w:abstractNumId w:val="31"/>
  </w:num>
  <w:num w:numId="5">
    <w:abstractNumId w:val="37"/>
  </w:num>
  <w:num w:numId="6">
    <w:abstractNumId w:val="28"/>
  </w:num>
  <w:num w:numId="7">
    <w:abstractNumId w:val="30"/>
  </w:num>
  <w:num w:numId="8">
    <w:abstractNumId w:val="32"/>
  </w:num>
  <w:num w:numId="9">
    <w:abstractNumId w:val="29"/>
  </w:num>
  <w:num w:numId="10">
    <w:abstractNumId w:val="34"/>
  </w:num>
  <w:num w:numId="1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activeWritingStyle w:appName="MSWord" w:lang="en-AU"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368BF"/>
    <w:rsid w:val="00152BF4"/>
    <w:rsid w:val="00153BBE"/>
    <w:rsid w:val="00160540"/>
    <w:rsid w:val="00160C60"/>
    <w:rsid w:val="001624A0"/>
    <w:rsid w:val="0016704C"/>
    <w:rsid w:val="00167B39"/>
    <w:rsid w:val="00171D0D"/>
    <w:rsid w:val="0018442A"/>
    <w:rsid w:val="001A40B7"/>
    <w:rsid w:val="001A4AA6"/>
    <w:rsid w:val="001B64F8"/>
    <w:rsid w:val="001C263D"/>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3617"/>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90D18"/>
    <w:rsid w:val="003A537B"/>
    <w:rsid w:val="003A5F12"/>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B40B6"/>
    <w:rsid w:val="004C7913"/>
    <w:rsid w:val="004D1037"/>
    <w:rsid w:val="004D1B5C"/>
    <w:rsid w:val="004D4F51"/>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217D"/>
    <w:rsid w:val="00B333BD"/>
    <w:rsid w:val="00B36F7E"/>
    <w:rsid w:val="00B37A6B"/>
    <w:rsid w:val="00B45839"/>
    <w:rsid w:val="00B4643C"/>
    <w:rsid w:val="00B506BA"/>
    <w:rsid w:val="00B53570"/>
    <w:rsid w:val="00B57C37"/>
    <w:rsid w:val="00B60E3A"/>
    <w:rsid w:val="00B65F20"/>
    <w:rsid w:val="00B80492"/>
    <w:rsid w:val="00B83A5B"/>
    <w:rsid w:val="00B858F5"/>
    <w:rsid w:val="00B95601"/>
    <w:rsid w:val="00B96073"/>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2997"/>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D7DEE"/>
    <w:rsid w:val="00FE128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A34D7D"/>
  <w15:docId w15:val="{C9A163F9-F2AF-4F92-9F95-F3BFC3C8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4D4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Agreement.dotx</Template>
  <TotalTime>0</TotalTime>
  <Pages>10</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11029</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Caleb Slater</cp:lastModifiedBy>
  <cp:revision>2</cp:revision>
  <cp:lastPrinted>2007-07-16T01:45:00Z</cp:lastPrinted>
  <dcterms:created xsi:type="dcterms:W3CDTF">2017-07-31T08:32:00Z</dcterms:created>
  <dcterms:modified xsi:type="dcterms:W3CDTF">2017-07-31T08:32:00Z</dcterms:modified>
</cp:coreProperties>
</file>